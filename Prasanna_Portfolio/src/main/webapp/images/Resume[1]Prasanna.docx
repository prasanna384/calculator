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11656" w14:textId="77777777" w:rsidR="009259CE" w:rsidRDefault="00BB3080">
      <w:pPr>
        <w:spacing w:after="72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</w:rPr>
        <w:t xml:space="preserve">   Galanki Prasanna </w:t>
      </w:r>
    </w:p>
    <w:p w14:paraId="448286C8" w14:textId="77777777" w:rsidR="009259CE" w:rsidRDefault="00BB3080">
      <w:pPr>
        <w:tabs>
          <w:tab w:val="left" w:pos="720"/>
          <w:tab w:val="left" w:pos="1440"/>
          <w:tab w:val="left" w:pos="2160"/>
          <w:tab w:val="left" w:pos="2880"/>
          <w:tab w:val="left" w:pos="6230"/>
        </w:tabs>
        <w:spacing w:after="53" w:line="246" w:lineRule="auto"/>
        <w:ind w:left="9" w:right="-15" w:hanging="10"/>
      </w:pPr>
      <w:r>
        <w:rPr>
          <w:b/>
          <w:sz w:val="24"/>
        </w:rPr>
        <w:t xml:space="preserve">      Email</w:t>
      </w:r>
      <w:r>
        <w:rPr>
          <w:b/>
          <w:sz w:val="24"/>
        </w:rPr>
        <w:tab/>
        <w:t xml:space="preserve">    :</w:t>
      </w:r>
      <w:r>
        <w:rPr>
          <w:rFonts w:ascii="Times New Roman" w:eastAsia="Times New Roman" w:hAnsi="Times New Roman" w:cs="Times New Roman"/>
          <w:color w:val="0000FF"/>
          <w:sz w:val="20"/>
          <w:u w:val="single" w:color="0000FF"/>
        </w:rPr>
        <w:t xml:space="preserve"> prasannagalanki44@gmail.com</w:t>
      </w:r>
    </w:p>
    <w:p w14:paraId="5E798092" w14:textId="77777777" w:rsidR="009259CE" w:rsidRDefault="00BB3080">
      <w:pPr>
        <w:tabs>
          <w:tab w:val="left" w:pos="1691"/>
        </w:tabs>
        <w:spacing w:before="24"/>
        <w:ind w:left="251"/>
        <w:rPr>
          <w:sz w:val="24"/>
        </w:rPr>
      </w:pPr>
      <w:r>
        <w:rPr>
          <w:b/>
          <w:sz w:val="24"/>
        </w:rPr>
        <w:t>Contact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+91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6309430771</w:t>
      </w:r>
    </w:p>
    <w:p w14:paraId="764650AE" w14:textId="77777777" w:rsidR="009259CE" w:rsidRDefault="00BB3080">
      <w:pPr>
        <w:tabs>
          <w:tab w:val="left" w:pos="1693"/>
        </w:tabs>
        <w:spacing w:before="19"/>
        <w:ind w:left="251"/>
        <w:rPr>
          <w:sz w:val="24"/>
        </w:rPr>
      </w:pPr>
      <w:r>
        <w:rPr>
          <w:b/>
          <w:sz w:val="24"/>
        </w:rPr>
        <w:t>LinkedIn</w:t>
      </w:r>
      <w:r>
        <w:rPr>
          <w:b/>
          <w:sz w:val="24"/>
        </w:rPr>
        <w:tab/>
        <w:t>:</w:t>
      </w:r>
      <w:r>
        <w:rPr>
          <w:b/>
          <w:spacing w:val="-4"/>
          <w:sz w:val="24"/>
        </w:rPr>
        <w:t xml:space="preserve"> G prasanna</w:t>
      </w:r>
    </w:p>
    <w:p w14:paraId="029215C8" w14:textId="77777777" w:rsidR="009259CE" w:rsidRDefault="00BB3080">
      <w:pPr>
        <w:pStyle w:val="Heading1"/>
        <w:tabs>
          <w:tab w:val="left" w:pos="10374"/>
        </w:tabs>
        <w:spacing w:before="187"/>
        <w:ind w:left="251"/>
        <w:rPr>
          <w:u w:val="none"/>
        </w:rPr>
      </w:pPr>
      <w:r>
        <w:rPr>
          <w:u w:val="thick"/>
        </w:rPr>
        <w:t>OBJECTIVE</w:t>
      </w:r>
      <w:r>
        <w:rPr>
          <w:u w:val="thick"/>
        </w:rPr>
        <w:tab/>
      </w:r>
    </w:p>
    <w:p w14:paraId="395A42CB" w14:textId="77777777" w:rsidR="009259CE" w:rsidRDefault="00BB3080">
      <w:pPr>
        <w:spacing w:after="160" w:line="281" w:lineRule="auto"/>
        <w:ind w:left="58"/>
      </w:pPr>
      <w:r>
        <w:rPr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work with an organization where I can contribute the skills I possess and learn required skills to work towards the development and growth of the organization both in terms of technically and professionally.  </w:t>
      </w:r>
      <w:r>
        <w:t xml:space="preserve">   </w:t>
      </w:r>
    </w:p>
    <w:p w14:paraId="56C134DF" w14:textId="77777777" w:rsidR="009259CE" w:rsidRDefault="00BB3080">
      <w:pPr>
        <w:pStyle w:val="Heading1"/>
        <w:spacing w:before="162"/>
        <w:ind w:left="25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A6F7A02" wp14:editId="11A85A99">
                <wp:simplePos x="0" y="0"/>
                <wp:positionH relativeFrom="page">
                  <wp:posOffset>537004</wp:posOffset>
                </wp:positionH>
                <wp:positionV relativeFrom="paragraph">
                  <wp:posOffset>224190</wp:posOffset>
                </wp:positionV>
                <wp:extent cx="6357686" cy="12242"/>
                <wp:effectExtent l="0" t="0" r="0" b="0"/>
                <wp:wrapNone/>
                <wp:docPr id="102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57686" cy="1224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1026" filled="f" stroked="t" from="42.28378pt,17.652756pt" to="542.889pt,18.616693pt" style="position:absolute;z-index:2;mso-position-horizontal-relative:page;mso-position-vertical-relative:text;mso-width-relative:page;mso-height-relative:page;mso-wrap-distance-left:0.0pt;mso-wrap-distance-right:0.0pt;visibility:visible;flip:y;">
                <v:stroke weight="1.0pt"/>
                <v:fill/>
              </v:line>
            </w:pict>
          </mc:Fallback>
        </mc:AlternateContent>
      </w:r>
      <w:r>
        <w:rPr>
          <w:u w:val="none"/>
        </w:rPr>
        <w:t>EDUCATION</w:t>
      </w:r>
    </w:p>
    <w:p w14:paraId="4D1638A9" w14:textId="77777777" w:rsidR="009259CE" w:rsidRDefault="00BB3080">
      <w:pPr>
        <w:pStyle w:val="Heading1"/>
        <w:numPr>
          <w:ilvl w:val="0"/>
          <w:numId w:val="1"/>
        </w:numPr>
        <w:tabs>
          <w:tab w:val="left" w:pos="1029"/>
          <w:tab w:val="left" w:pos="1030"/>
          <w:tab w:val="right" w:pos="10421"/>
        </w:tabs>
        <w:spacing w:before="186"/>
        <w:ind w:left="1029" w:hanging="364"/>
        <w:rPr>
          <w:u w:val="none"/>
        </w:rPr>
      </w:pPr>
      <w:r>
        <w:rPr>
          <w:u w:val="none"/>
        </w:rPr>
        <w:t>B.TECH</w:t>
      </w:r>
      <w:r>
        <w:rPr>
          <w:spacing w:val="-7"/>
          <w:u w:val="none"/>
        </w:rPr>
        <w:t xml:space="preserve"> </w:t>
      </w:r>
      <w:r>
        <w:rPr>
          <w:u w:val="none"/>
        </w:rPr>
        <w:t>(Electronics and Commu</w:t>
      </w:r>
      <w:r>
        <w:rPr>
          <w:u w:val="none"/>
        </w:rPr>
        <w:t>nicational Engineering)</w:t>
      </w:r>
      <w:r>
        <w:rPr>
          <w:spacing w:val="-5"/>
          <w:u w:val="none"/>
        </w:rPr>
        <w:t xml:space="preserve"> </w:t>
      </w:r>
      <w:r>
        <w:rPr>
          <w:u w:val="none"/>
        </w:rPr>
        <w:t>–</w:t>
      </w:r>
      <w:r>
        <w:rPr>
          <w:spacing w:val="-4"/>
          <w:u w:val="none"/>
        </w:rPr>
        <w:t xml:space="preserve"> 7</w:t>
      </w:r>
      <w:r>
        <w:rPr>
          <w:u w:val="none"/>
        </w:rPr>
        <w:t>.19(CGPA)</w:t>
      </w:r>
      <w:r>
        <w:rPr>
          <w:u w:val="none"/>
        </w:rPr>
        <w:tab/>
        <w:t>2020–</w:t>
      </w:r>
      <w:r>
        <w:rPr>
          <w:spacing w:val="-2"/>
          <w:u w:val="none"/>
        </w:rPr>
        <w:t xml:space="preserve"> </w:t>
      </w:r>
      <w:r>
        <w:rPr>
          <w:u w:val="none"/>
        </w:rPr>
        <w:t>2024</w:t>
      </w:r>
    </w:p>
    <w:p w14:paraId="68888994" w14:textId="77777777" w:rsidR="009259CE" w:rsidRDefault="00BB3080">
      <w:pPr>
        <w:pStyle w:val="BodyText"/>
        <w:spacing w:before="19"/>
        <w:ind w:left="1029" w:firstLine="0"/>
      </w:pPr>
      <w:r>
        <w:t>Annamacharya Institute of Technology and Sciences, Rajampet</w:t>
      </w:r>
    </w:p>
    <w:p w14:paraId="5912D8F7" w14:textId="77777777" w:rsidR="009259CE" w:rsidRDefault="00BB3080">
      <w:pPr>
        <w:pStyle w:val="Heading1"/>
        <w:numPr>
          <w:ilvl w:val="0"/>
          <w:numId w:val="1"/>
        </w:numPr>
        <w:tabs>
          <w:tab w:val="left" w:pos="971"/>
          <w:tab w:val="left" w:pos="972"/>
          <w:tab w:val="right" w:pos="10418"/>
        </w:tabs>
        <w:spacing w:before="343"/>
        <w:ind w:left="971" w:hanging="361"/>
        <w:rPr>
          <w:u w:val="none"/>
        </w:rPr>
      </w:pPr>
      <w:r>
        <w:rPr>
          <w:spacing w:val="-6"/>
          <w:u w:val="none"/>
        </w:rPr>
        <w:t xml:space="preserve">Intermediate </w:t>
      </w:r>
      <w:r>
        <w:rPr>
          <w:u w:val="none"/>
        </w:rPr>
        <w:t>–</w:t>
      </w:r>
      <w:r>
        <w:rPr>
          <w:spacing w:val="-1"/>
          <w:u w:val="none"/>
        </w:rPr>
        <w:t xml:space="preserve"> 6.3</w:t>
      </w:r>
      <w:r>
        <w:rPr>
          <w:u w:val="none"/>
        </w:rPr>
        <w:t>(CGPA)</w:t>
      </w:r>
      <w:r>
        <w:rPr>
          <w:u w:val="none"/>
        </w:rPr>
        <w:tab/>
        <w:t>2018 –</w:t>
      </w:r>
      <w:r>
        <w:rPr>
          <w:spacing w:val="-11"/>
          <w:u w:val="none"/>
        </w:rPr>
        <w:t xml:space="preserve"> </w:t>
      </w:r>
      <w:r>
        <w:rPr>
          <w:u w:val="none"/>
        </w:rPr>
        <w:t>2020</w:t>
      </w:r>
    </w:p>
    <w:p w14:paraId="431A72A4" w14:textId="77777777" w:rsidR="009259CE" w:rsidRDefault="00BB3080">
      <w:pPr>
        <w:pStyle w:val="BodyText"/>
        <w:spacing w:before="21"/>
        <w:ind w:left="974" w:firstLine="0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Medha junior college, Mydukur.</w:t>
      </w:r>
      <w:r>
        <w:rPr>
          <w:sz w:val="22"/>
          <w:szCs w:val="22"/>
        </w:rPr>
        <w:t xml:space="preserve">  </w:t>
      </w:r>
    </w:p>
    <w:p w14:paraId="68ACE188" w14:textId="77777777" w:rsidR="009259CE" w:rsidRDefault="00BB3080">
      <w:pPr>
        <w:pStyle w:val="Heading1"/>
        <w:numPr>
          <w:ilvl w:val="0"/>
          <w:numId w:val="1"/>
        </w:numPr>
        <w:tabs>
          <w:tab w:val="left" w:pos="971"/>
          <w:tab w:val="left" w:pos="972"/>
          <w:tab w:val="right" w:pos="10419"/>
        </w:tabs>
        <w:spacing w:before="340"/>
        <w:ind w:left="971" w:hanging="361"/>
        <w:rPr>
          <w:u w:val="none"/>
        </w:rPr>
      </w:pPr>
      <w:r>
        <w:rPr>
          <w:u w:val="none"/>
        </w:rPr>
        <w:t>Secondary</w:t>
      </w:r>
      <w:r>
        <w:rPr>
          <w:spacing w:val="-8"/>
          <w:u w:val="none"/>
        </w:rPr>
        <w:t xml:space="preserve"> </w:t>
      </w:r>
      <w:r>
        <w:rPr>
          <w:u w:val="none"/>
        </w:rPr>
        <w:t>School</w:t>
      </w:r>
      <w:r>
        <w:rPr>
          <w:spacing w:val="-5"/>
          <w:u w:val="none"/>
        </w:rPr>
        <w:t xml:space="preserve"> </w:t>
      </w:r>
      <w:r>
        <w:rPr>
          <w:u w:val="none"/>
        </w:rPr>
        <w:t>Certificate</w:t>
      </w:r>
      <w:r>
        <w:rPr>
          <w:spacing w:val="-2"/>
          <w:u w:val="none"/>
        </w:rPr>
        <w:t xml:space="preserve"> </w:t>
      </w:r>
      <w:r>
        <w:rPr>
          <w:u w:val="none"/>
        </w:rPr>
        <w:t>–</w:t>
      </w:r>
      <w:r>
        <w:rPr>
          <w:spacing w:val="-4"/>
          <w:u w:val="none"/>
        </w:rPr>
        <w:t xml:space="preserve"> 9</w:t>
      </w:r>
      <w:r>
        <w:rPr>
          <w:u w:val="none"/>
        </w:rPr>
        <w:t>.2</w:t>
      </w:r>
      <w:r>
        <w:rPr>
          <w:spacing w:val="-6"/>
          <w:u w:val="none"/>
        </w:rPr>
        <w:t xml:space="preserve"> </w:t>
      </w:r>
      <w:r>
        <w:rPr>
          <w:u w:val="none"/>
        </w:rPr>
        <w:t>(CGPA)</w:t>
      </w:r>
      <w:r>
        <w:rPr>
          <w:u w:val="none"/>
        </w:rPr>
        <w:tab/>
        <w:t>2018</w:t>
      </w:r>
    </w:p>
    <w:p w14:paraId="4B550415" w14:textId="77777777" w:rsidR="009259CE" w:rsidRDefault="00BB3080">
      <w:pPr>
        <w:pStyle w:val="BodyText"/>
        <w:spacing w:before="24"/>
        <w:ind w:left="974" w:firstLine="0"/>
        <w:rPr>
          <w:sz w:val="22"/>
          <w:szCs w:val="22"/>
        </w:rPr>
      </w:pPr>
      <w:r>
        <w:rPr>
          <w:sz w:val="22"/>
          <w:szCs w:val="22"/>
        </w:rPr>
        <w:t xml:space="preserve">Sri Sai High School,Mydukur.   </w:t>
      </w:r>
    </w:p>
    <w:p w14:paraId="178A8621" w14:textId="77777777" w:rsidR="009259CE" w:rsidRDefault="00BB3080">
      <w:pPr>
        <w:pStyle w:val="Heading1"/>
        <w:tabs>
          <w:tab w:val="left" w:pos="10378"/>
        </w:tabs>
        <w:spacing w:before="180"/>
        <w:ind w:left="251"/>
        <w:rPr>
          <w:u w:val="none"/>
        </w:rPr>
      </w:pPr>
      <w:r>
        <w:rPr>
          <w:u w:val="thick"/>
        </w:rPr>
        <w:t>SKILLS</w:t>
      </w:r>
      <w:r>
        <w:rPr>
          <w:u w:val="thick"/>
        </w:rPr>
        <w:tab/>
      </w:r>
    </w:p>
    <w:p w14:paraId="38485410" w14:textId="77777777" w:rsidR="009259CE" w:rsidRDefault="00BB3080">
      <w:pPr>
        <w:pStyle w:val="ListParagraph"/>
        <w:numPr>
          <w:ilvl w:val="0"/>
          <w:numId w:val="1"/>
        </w:numPr>
        <w:tabs>
          <w:tab w:val="left" w:pos="971"/>
          <w:tab w:val="left" w:pos="972"/>
          <w:tab w:val="left" w:pos="3633"/>
        </w:tabs>
        <w:spacing w:before="188"/>
        <w:ind w:left="971" w:hanging="361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Languages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Java.  Also familiar with SQL.  </w:t>
      </w:r>
      <w:r>
        <w:t xml:space="preserve">   </w:t>
      </w:r>
    </w:p>
    <w:p w14:paraId="49CDCCDE" w14:textId="77777777" w:rsidR="009259CE" w:rsidRDefault="00BB3080">
      <w:pPr>
        <w:pStyle w:val="ListParagraph"/>
        <w:numPr>
          <w:ilvl w:val="0"/>
          <w:numId w:val="1"/>
        </w:numPr>
        <w:tabs>
          <w:tab w:val="left" w:pos="971"/>
          <w:tab w:val="left" w:pos="972"/>
          <w:tab w:val="left" w:pos="3612"/>
        </w:tabs>
        <w:spacing w:before="21"/>
        <w:ind w:left="971" w:hanging="361"/>
        <w:rPr>
          <w:sz w:val="24"/>
        </w:rPr>
      </w:pPr>
      <w:r>
        <w:rPr>
          <w:b/>
          <w:sz w:val="24"/>
          <w:szCs w:val="24"/>
        </w:rPr>
        <w:t>Developer Tools</w:t>
      </w:r>
      <w:r>
        <w:rPr>
          <w:b/>
          <w:sz w:val="24"/>
          <w:szCs w:val="24"/>
        </w:rPr>
        <w:tab/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t xml:space="preserve">Eclipse, VS Code    </w:t>
      </w:r>
    </w:p>
    <w:p w14:paraId="77393F6E" w14:textId="77777777" w:rsidR="009259CE" w:rsidRDefault="00BB3080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25"/>
        <w:ind w:left="971" w:hanging="361"/>
        <w:rPr>
          <w:sz w:val="24"/>
        </w:rPr>
      </w:pPr>
      <w:r>
        <w:rPr>
          <w:rFonts w:ascii="Times New Roman" w:eastAsia="Times New Roman" w:hAnsi="Times New Roman" w:cs="Times New Roman"/>
          <w:b/>
        </w:rPr>
        <w:t>Technologies/Frameworks   :</w:t>
      </w:r>
      <w:r>
        <w:rPr>
          <w:rFonts w:ascii="Times New Roman" w:eastAsia="Times New Roman" w:hAnsi="Times New Roman" w:cs="Times New Roman"/>
        </w:rPr>
        <w:t xml:space="preserve"> Windows, GitHub , HTML, CSS, JavaScript</w:t>
      </w:r>
    </w:p>
    <w:p w14:paraId="6A43568B" w14:textId="77777777" w:rsidR="009259CE" w:rsidRDefault="00BB3080">
      <w:pPr>
        <w:pStyle w:val="Heading1"/>
        <w:tabs>
          <w:tab w:val="left" w:pos="10374"/>
        </w:tabs>
        <w:ind w:left="251"/>
        <w:rPr>
          <w:u w:val="none"/>
        </w:rPr>
      </w:pPr>
      <w:r>
        <w:rPr>
          <w:spacing w:val="-8"/>
          <w:u w:val="thick"/>
        </w:rPr>
        <w:t xml:space="preserve"> </w:t>
      </w:r>
      <w:r>
        <w:rPr>
          <w:u w:val="thick"/>
        </w:rPr>
        <w:t>PROJECTS</w:t>
      </w:r>
      <w:r>
        <w:rPr>
          <w:u w:val="thick"/>
        </w:rPr>
        <w:tab/>
      </w:r>
    </w:p>
    <w:p w14:paraId="345C0ECE" w14:textId="77777777" w:rsidR="009259CE" w:rsidRDefault="00BB3080">
      <w:pPr>
        <w:spacing w:before="182"/>
        <w:ind w:left="251"/>
        <w:rPr>
          <w:b/>
          <w:sz w:val="24"/>
        </w:rPr>
      </w:pPr>
      <w:r>
        <w:rPr>
          <w:b/>
          <w:sz w:val="24"/>
        </w:rPr>
        <w:t>ACADEMIC PROJECTS :</w:t>
      </w:r>
    </w:p>
    <w:p w14:paraId="4AB0B56C" w14:textId="77777777" w:rsidR="009259CE" w:rsidRDefault="00BB3080">
      <w:pPr>
        <w:pStyle w:val="ListParagraph"/>
        <w:numPr>
          <w:ilvl w:val="0"/>
          <w:numId w:val="8"/>
        </w:numPr>
      </w:pPr>
      <w:r>
        <w:t xml:space="preserve"> The aim of this project is to focused solely on</w:t>
      </w:r>
      <w:r>
        <w:t xml:space="preserve"> integration of smart surveillance with IOT</w:t>
      </w:r>
    </w:p>
    <w:p w14:paraId="782CE019" w14:textId="77777777" w:rsidR="009259CE" w:rsidRDefault="00BB3080">
      <w:pPr>
        <w:pStyle w:val="ListParagraph"/>
        <w:numPr>
          <w:ilvl w:val="0"/>
          <w:numId w:val="9"/>
        </w:numPr>
      </w:pPr>
      <w:r>
        <w:t xml:space="preserve">  Close observation of surroundings Using smart camera and IOT and to detect landmines and</w:t>
      </w:r>
    </w:p>
    <w:p w14:paraId="6C9E268D" w14:textId="77777777" w:rsidR="009259CE" w:rsidRDefault="00BB3080">
      <w:r>
        <w:t xml:space="preserve">                  send alert messages to the user                               </w:t>
      </w:r>
    </w:p>
    <w:p w14:paraId="0A39D8A6" w14:textId="77777777" w:rsidR="009259CE" w:rsidRDefault="00BB3080">
      <w:pPr>
        <w:pStyle w:val="ListParagraph"/>
        <w:numPr>
          <w:ilvl w:val="0"/>
          <w:numId w:val="10"/>
        </w:numPr>
      </w:pPr>
      <w:r>
        <w:t xml:space="preserve">   It is designed by hardware, Software </w:t>
      </w:r>
      <w:r>
        <w:t>tools and also GPS Module.</w:t>
      </w:r>
    </w:p>
    <w:p w14:paraId="683921A8" w14:textId="77777777" w:rsidR="009259CE" w:rsidRDefault="00BB3080">
      <w:pPr>
        <w:widowControl/>
        <w:autoSpaceDE/>
        <w:autoSpaceDN/>
        <w:spacing w:after="199" w:line="246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Personal Project: </w:t>
      </w:r>
      <w:r>
        <w:rPr>
          <w:sz w:val="24"/>
          <w:szCs w:val="24"/>
        </w:rPr>
        <w:t>Delivary_App</w:t>
      </w:r>
    </w:p>
    <w:p w14:paraId="72CD2390" w14:textId="77777777" w:rsidR="009259CE" w:rsidRDefault="00BB3080">
      <w:pPr>
        <w:pStyle w:val="ListParagraph"/>
        <w:widowControl/>
        <w:numPr>
          <w:ilvl w:val="0"/>
          <w:numId w:val="6"/>
        </w:numPr>
        <w:autoSpaceDE/>
        <w:autoSpaceDN/>
        <w:spacing w:after="199" w:line="246" w:lineRule="auto"/>
        <w:ind w:right="-15"/>
      </w:pPr>
      <w:r>
        <w:t>Food Delivery App (JDBC, JEE, JSP)</w:t>
      </w:r>
    </w:p>
    <w:p w14:paraId="42DA3CFB" w14:textId="77777777" w:rsidR="009259CE" w:rsidRDefault="00BB3080">
      <w:pPr>
        <w:pStyle w:val="ListParagraph"/>
        <w:widowControl/>
        <w:numPr>
          <w:ilvl w:val="0"/>
          <w:numId w:val="6"/>
        </w:numPr>
        <w:autoSpaceDE/>
        <w:autoSpaceDN/>
        <w:spacing w:after="199" w:line="246" w:lineRule="auto"/>
        <w:ind w:right="-15"/>
      </w:pPr>
      <w:r>
        <w:t>Designed and implemented features such as user registration, menu management, order tracking, and payment  gateway integration</w:t>
      </w:r>
    </w:p>
    <w:p w14:paraId="496231CA" w14:textId="77777777" w:rsidR="009259CE" w:rsidRDefault="00BB3080">
      <w:pPr>
        <w:pStyle w:val="Heading1"/>
        <w:tabs>
          <w:tab w:val="left" w:pos="10123"/>
        </w:tabs>
        <w:spacing w:before="35"/>
        <w:ind w:right="174"/>
        <w:rPr>
          <w:u w:val="none"/>
        </w:rPr>
      </w:pPr>
      <w:r>
        <w:rPr>
          <w:u w:val="thick"/>
        </w:rPr>
        <w:t xml:space="preserve"> FIELD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INTEREST</w:t>
      </w:r>
      <w:r>
        <w:rPr>
          <w:u w:val="thick"/>
        </w:rPr>
        <w:tab/>
      </w:r>
    </w:p>
    <w:p w14:paraId="571CEC98" w14:textId="77777777" w:rsidR="009259CE" w:rsidRDefault="00BB3080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spacing w:before="186"/>
        <w:ind w:hanging="361"/>
        <w:rPr>
          <w:sz w:val="24"/>
        </w:rPr>
      </w:pPr>
      <w:r>
        <w:rPr>
          <w:sz w:val="24"/>
        </w:rPr>
        <w:t xml:space="preserve">Software </w:t>
      </w:r>
      <w:r>
        <w:rPr>
          <w:sz w:val="24"/>
        </w:rPr>
        <w:t>Testing and Debugging</w:t>
      </w:r>
    </w:p>
    <w:p w14:paraId="23A2AB68" w14:textId="77777777" w:rsidR="005353B8" w:rsidRDefault="00BB3080" w:rsidP="005353B8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spacing w:before="186"/>
        <w:ind w:hanging="361"/>
        <w:rPr>
          <w:sz w:val="24"/>
        </w:rPr>
      </w:pPr>
      <w:r>
        <w:rPr>
          <w:sz w:val="24"/>
        </w:rPr>
        <w:t>Programming &amp; Problem solving</w:t>
      </w:r>
    </w:p>
    <w:p w14:paraId="0E3A7973" w14:textId="7A1E97AC" w:rsidR="005353B8" w:rsidRDefault="005353B8" w:rsidP="005353B8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spacing w:before="186"/>
        <w:ind w:hanging="361"/>
        <w:rPr>
          <w:sz w:val="24"/>
        </w:rPr>
      </w:pPr>
      <w:r>
        <w:rPr>
          <w:sz w:val="24"/>
        </w:rPr>
        <w:t>Information Technology.</w:t>
      </w:r>
    </w:p>
    <w:p w14:paraId="4FA67C96" w14:textId="51F2D8B4" w:rsidR="005353B8" w:rsidRDefault="005353B8" w:rsidP="005353B8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spacing w:before="186"/>
        <w:ind w:hanging="361"/>
        <w:rPr>
          <w:sz w:val="24"/>
        </w:rPr>
      </w:pPr>
      <w:r>
        <w:rPr>
          <w:sz w:val="24"/>
        </w:rPr>
        <w:t>Cloud Service Platform Knowledge.</w:t>
      </w:r>
    </w:p>
    <w:p w14:paraId="2D2ACF47" w14:textId="05BA6681" w:rsidR="005353B8" w:rsidRPr="005353B8" w:rsidRDefault="005353B8" w:rsidP="005353B8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spacing w:before="186"/>
        <w:ind w:hanging="361"/>
        <w:rPr>
          <w:sz w:val="24"/>
        </w:rPr>
      </w:pPr>
      <w:r>
        <w:rPr>
          <w:sz w:val="24"/>
        </w:rPr>
        <w:t>Excellent performance and Scalability.</w:t>
      </w:r>
    </w:p>
    <w:p w14:paraId="18D72C15" w14:textId="35452BD7" w:rsidR="005353B8" w:rsidRPr="005353B8" w:rsidRDefault="005353B8" w:rsidP="005353B8">
      <w:pPr>
        <w:tabs>
          <w:tab w:val="left" w:pos="971"/>
          <w:tab w:val="left" w:pos="972"/>
        </w:tabs>
        <w:spacing w:before="186"/>
        <w:rPr>
          <w:sz w:val="24"/>
        </w:rPr>
        <w:sectPr w:rsidR="005353B8" w:rsidRPr="005353B8">
          <w:type w:val="continuous"/>
          <w:pgSz w:w="11920" w:h="16850"/>
          <w:pgMar w:top="860" w:right="740" w:bottom="280" w:left="620" w:header="720" w:footer="720" w:gutter="0"/>
          <w:cols w:space="720"/>
        </w:sectPr>
      </w:pPr>
    </w:p>
    <w:p w14:paraId="11C2F1BB" w14:textId="77777777" w:rsidR="009259CE" w:rsidRDefault="00BB3080">
      <w:pPr>
        <w:pStyle w:val="Heading1"/>
        <w:tabs>
          <w:tab w:val="left" w:pos="10123"/>
        </w:tabs>
        <w:ind w:right="174"/>
        <w:jc w:val="right"/>
        <w:rPr>
          <w:u w:val="none"/>
        </w:rPr>
      </w:pPr>
      <w:r>
        <w:rPr>
          <w:u w:val="thick"/>
        </w:rPr>
        <w:lastRenderedPageBreak/>
        <w:t>ACHIEVEMENTS</w:t>
      </w:r>
      <w:r>
        <w:rPr>
          <w:spacing w:val="-6"/>
          <w:u w:val="thick"/>
        </w:rPr>
        <w:t xml:space="preserve"> </w:t>
      </w:r>
      <w:r>
        <w:rPr>
          <w:u w:val="thick"/>
        </w:rPr>
        <w:t>&amp;</w:t>
      </w:r>
      <w:r>
        <w:rPr>
          <w:spacing w:val="-3"/>
          <w:u w:val="thick"/>
        </w:rPr>
        <w:t xml:space="preserve"> </w:t>
      </w:r>
      <w:r>
        <w:rPr>
          <w:u w:val="thick"/>
        </w:rPr>
        <w:t>CERTIFICATES</w:t>
      </w:r>
      <w:r>
        <w:rPr>
          <w:u w:val="thick"/>
        </w:rPr>
        <w:tab/>
      </w:r>
    </w:p>
    <w:p w14:paraId="7EC04D13" w14:textId="77777777" w:rsidR="009259CE" w:rsidRDefault="009259CE">
      <w:pPr>
        <w:spacing w:after="199" w:line="246" w:lineRule="auto"/>
        <w:ind w:right="-15"/>
        <w:rPr>
          <w:rFonts w:ascii="Times New Roman" w:eastAsia="Times New Roman" w:hAnsi="Times New Roman" w:cs="Times New Roman"/>
          <w:b/>
        </w:rPr>
      </w:pPr>
    </w:p>
    <w:p w14:paraId="3259D04F" w14:textId="77777777" w:rsidR="009259CE" w:rsidRDefault="00BB3080">
      <w:pPr>
        <w:pStyle w:val="ListParagraph"/>
        <w:numPr>
          <w:ilvl w:val="0"/>
          <w:numId w:val="3"/>
        </w:numPr>
        <w:spacing w:after="199" w:line="246" w:lineRule="auto"/>
        <w:ind w:right="-15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color w:val="0563C1"/>
        </w:rPr>
        <w:t>Technotran</w:t>
      </w:r>
      <w:proofErr w:type="spellEnd"/>
      <w:r>
        <w:rPr>
          <w:rFonts w:ascii="Times New Roman" w:eastAsia="Times New Roman" w:hAnsi="Times New Roman" w:cs="Times New Roman"/>
          <w:b/>
          <w:color w:val="0563C1"/>
        </w:rPr>
        <w:t xml:space="preserve"> </w:t>
      </w:r>
      <w:hyperlink r:id="rId5" w:history="1">
        <w:r>
          <w:rPr>
            <w:rFonts w:ascii="Times New Roman" w:eastAsia="Times New Roman" w:hAnsi="Times New Roman" w:cs="Times New Roman"/>
          </w:rPr>
          <w:t>(Internship is done based on the VLSI design with Verilog.</w:t>
        </w:r>
      </w:hyperlink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A992AA9" w14:textId="77777777" w:rsidR="009259CE" w:rsidRDefault="00BB3080">
      <w:pPr>
        <w:pStyle w:val="ListParagraph"/>
        <w:numPr>
          <w:ilvl w:val="0"/>
          <w:numId w:val="3"/>
        </w:numPr>
        <w:spacing w:after="199" w:line="246" w:lineRule="auto"/>
        <w:ind w:right="-15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4BACC6"/>
        </w:rPr>
        <w:t xml:space="preserve">Internship’s </w:t>
      </w:r>
      <w:r>
        <w:rPr>
          <w:rFonts w:ascii="Times New Roman" w:eastAsia="Times New Roman" w:hAnsi="Times New Roman" w:cs="Times New Roman"/>
          <w:color w:val="000000"/>
        </w:rPr>
        <w:t xml:space="preserve">(Digital Signal Processing using Python and IOT Based Embedded System Design) </w:t>
      </w:r>
      <w:r>
        <w:rPr>
          <w:color w:val="000000"/>
        </w:rPr>
        <w:t xml:space="preserve">   </w:t>
      </w:r>
    </w:p>
    <w:p w14:paraId="21066592" w14:textId="77777777" w:rsidR="009259CE" w:rsidRDefault="00BB3080">
      <w:pPr>
        <w:pStyle w:val="ListParagraph"/>
        <w:numPr>
          <w:ilvl w:val="0"/>
          <w:numId w:val="3"/>
        </w:numPr>
        <w:tabs>
          <w:tab w:val="left" w:pos="971"/>
          <w:tab w:val="left" w:pos="972"/>
        </w:tabs>
        <w:spacing w:before="186"/>
      </w:pPr>
      <w:r>
        <w:t>International internship in embedded systems conducted by APSSDC-March to August 2022</w:t>
      </w:r>
    </w:p>
    <w:p w14:paraId="0D735328" w14:textId="77777777" w:rsidR="009259CE" w:rsidRDefault="00BB3080">
      <w:pPr>
        <w:pStyle w:val="ListParagraph"/>
        <w:numPr>
          <w:ilvl w:val="0"/>
          <w:numId w:val="3"/>
        </w:numPr>
        <w:tabs>
          <w:tab w:val="left" w:pos="971"/>
          <w:tab w:val="left" w:pos="972"/>
        </w:tabs>
        <w:spacing w:before="186"/>
      </w:pPr>
      <w:r>
        <w:rPr>
          <w:rFonts w:ascii="Times New Roman" w:eastAsia="Times New Roman" w:hAnsi="Times New Roman" w:cs="Times New Roman"/>
          <w:b/>
          <w:color w:val="0563C1"/>
        </w:rPr>
        <w:t>TapAcadamy</w:t>
      </w:r>
      <w:r>
        <w:rPr>
          <w:rFonts w:ascii="Times New Roman" w:eastAsia="Times New Roman" w:hAnsi="Times New Roman" w:cs="Times New Roman"/>
        </w:rPr>
        <w:t xml:space="preserve"> (completed the training of full stack development certified by Tap Academy</w:t>
      </w:r>
      <w:r>
        <w:t xml:space="preserve">)   </w:t>
      </w:r>
    </w:p>
    <w:p w14:paraId="1C49D317" w14:textId="77777777" w:rsidR="009259CE" w:rsidRDefault="009259CE">
      <w:pPr>
        <w:pStyle w:val="BodyText"/>
        <w:spacing w:before="8"/>
        <w:ind w:left="0" w:firstLine="0"/>
        <w:rPr>
          <w:sz w:val="29"/>
        </w:rPr>
      </w:pPr>
    </w:p>
    <w:p w14:paraId="5733DD9D" w14:textId="77777777" w:rsidR="009259CE" w:rsidRDefault="00BB3080">
      <w:pPr>
        <w:pStyle w:val="Heading1"/>
        <w:tabs>
          <w:tab w:val="left" w:pos="10255"/>
        </w:tabs>
        <w:spacing w:before="1"/>
        <w:ind w:right="174"/>
        <w:jc w:val="right"/>
        <w:rPr>
          <w:u w:val="none"/>
        </w:rPr>
      </w:pPr>
      <w:r>
        <w:rPr>
          <w:u w:val="thick"/>
        </w:rPr>
        <w:t xml:space="preserve"> LANGUAGE</w:t>
      </w:r>
      <w:r>
        <w:rPr>
          <w:spacing w:val="-10"/>
          <w:u w:val="thick"/>
        </w:rPr>
        <w:t xml:space="preserve"> </w:t>
      </w:r>
      <w:r>
        <w:rPr>
          <w:u w:val="thick"/>
        </w:rPr>
        <w:t>KNOWN</w:t>
      </w:r>
      <w:r>
        <w:rPr>
          <w:u w:val="thick"/>
        </w:rPr>
        <w:tab/>
      </w:r>
    </w:p>
    <w:p w14:paraId="7BC9BC14" w14:textId="77777777" w:rsidR="009259CE" w:rsidRDefault="00BB3080">
      <w:pPr>
        <w:pStyle w:val="ListParagraph"/>
        <w:numPr>
          <w:ilvl w:val="1"/>
          <w:numId w:val="2"/>
        </w:numPr>
        <w:tabs>
          <w:tab w:val="left" w:pos="971"/>
          <w:tab w:val="left" w:pos="972"/>
          <w:tab w:val="left" w:pos="2411"/>
        </w:tabs>
        <w:spacing w:before="183"/>
        <w:ind w:hanging="361"/>
        <w:rPr>
          <w:sz w:val="24"/>
        </w:rPr>
      </w:pPr>
      <w:r>
        <w:rPr>
          <w:sz w:val="24"/>
        </w:rPr>
        <w:t xml:space="preserve">English </w:t>
      </w:r>
    </w:p>
    <w:p w14:paraId="054148A0" w14:textId="77777777" w:rsidR="009259CE" w:rsidRDefault="00BB3080">
      <w:pPr>
        <w:pStyle w:val="ListParagraph"/>
        <w:numPr>
          <w:ilvl w:val="1"/>
          <w:numId w:val="2"/>
        </w:numPr>
        <w:tabs>
          <w:tab w:val="left" w:pos="971"/>
          <w:tab w:val="left" w:pos="972"/>
          <w:tab w:val="left" w:pos="2411"/>
        </w:tabs>
        <w:ind w:hanging="361"/>
        <w:rPr>
          <w:sz w:val="24"/>
        </w:rPr>
      </w:pPr>
      <w:r>
        <w:rPr>
          <w:sz w:val="24"/>
        </w:rPr>
        <w:t xml:space="preserve">Telugu </w:t>
      </w:r>
      <w:r>
        <w:rPr>
          <w:sz w:val="24"/>
        </w:rPr>
        <w:tab/>
      </w:r>
    </w:p>
    <w:p w14:paraId="348BD142" w14:textId="77777777" w:rsidR="009259CE" w:rsidRDefault="00BB3080">
      <w:pPr>
        <w:pStyle w:val="Heading1"/>
        <w:tabs>
          <w:tab w:val="left" w:pos="10255"/>
        </w:tabs>
        <w:ind w:right="174"/>
        <w:jc w:val="right"/>
        <w:rPr>
          <w:u w:val="none"/>
        </w:rPr>
      </w:pPr>
      <w:r>
        <w:rPr>
          <w:u w:val="thick"/>
        </w:rPr>
        <w:t>PERSONAL</w:t>
      </w:r>
      <w:r>
        <w:rPr>
          <w:spacing w:val="-5"/>
          <w:u w:val="thick"/>
        </w:rPr>
        <w:t xml:space="preserve"> </w:t>
      </w:r>
      <w:r>
        <w:rPr>
          <w:u w:val="thick"/>
        </w:rPr>
        <w:t>DETAILS</w:t>
      </w:r>
      <w:r>
        <w:rPr>
          <w:u w:val="thick"/>
        </w:rPr>
        <w:tab/>
      </w:r>
    </w:p>
    <w:p w14:paraId="72E78E1E" w14:textId="77777777" w:rsidR="009259CE" w:rsidRDefault="00BB3080">
      <w:pPr>
        <w:pStyle w:val="BodyText"/>
        <w:tabs>
          <w:tab w:val="left" w:pos="3134"/>
        </w:tabs>
        <w:spacing w:before="182"/>
        <w:ind w:left="251" w:firstLine="0"/>
      </w:pPr>
      <w:r>
        <w:rPr>
          <w:b/>
        </w:rPr>
        <w:t>Father’s</w:t>
      </w:r>
      <w:r>
        <w:rPr>
          <w:b/>
          <w:spacing w:val="-3"/>
        </w:rPr>
        <w:t xml:space="preserve"> </w:t>
      </w:r>
      <w:r>
        <w:rPr>
          <w:b/>
        </w:rPr>
        <w:t>name</w:t>
      </w:r>
      <w:r>
        <w:tab/>
        <w:t>:</w:t>
      </w:r>
      <w:r>
        <w:rPr>
          <w:spacing w:val="-2"/>
        </w:rPr>
        <w:t xml:space="preserve"> Galanki Prasad</w:t>
      </w:r>
    </w:p>
    <w:p w14:paraId="3843F721" w14:textId="77777777" w:rsidR="009259CE" w:rsidRDefault="00BB3080">
      <w:pPr>
        <w:pStyle w:val="BodyText"/>
        <w:tabs>
          <w:tab w:val="left" w:pos="3134"/>
        </w:tabs>
        <w:spacing w:before="27"/>
        <w:ind w:left="251" w:firstLine="0"/>
      </w:pPr>
      <w:r>
        <w:rPr>
          <w:b/>
        </w:rPr>
        <w:t>DOB</w:t>
      </w:r>
      <w:r>
        <w:tab/>
        <w:t xml:space="preserve">:  3 </w:t>
      </w:r>
      <w:r>
        <w:rPr>
          <w:spacing w:val="-2"/>
        </w:rPr>
        <w:t>Aprilt 2001</w:t>
      </w:r>
    </w:p>
    <w:p w14:paraId="226C8BED" w14:textId="77777777" w:rsidR="009259CE" w:rsidRDefault="00BB3080">
      <w:pPr>
        <w:pStyle w:val="BodyText"/>
        <w:tabs>
          <w:tab w:val="left" w:pos="3134"/>
        </w:tabs>
        <w:ind w:left="251" w:firstLine="0"/>
      </w:pPr>
      <w:r>
        <w:rPr>
          <w:b/>
        </w:rPr>
        <w:t>Gender</w:t>
      </w:r>
      <w:r>
        <w:tab/>
        <w:t>:</w:t>
      </w:r>
      <w:r>
        <w:rPr>
          <w:spacing w:val="-1"/>
        </w:rPr>
        <w:t xml:space="preserve"> fem</w:t>
      </w:r>
      <w:r>
        <w:t>ale</w:t>
      </w:r>
    </w:p>
    <w:p w14:paraId="3940BBE5" w14:textId="77777777" w:rsidR="009259CE" w:rsidRDefault="00BB3080">
      <w:pPr>
        <w:pStyle w:val="BodyText"/>
        <w:tabs>
          <w:tab w:val="left" w:pos="3134"/>
        </w:tabs>
        <w:spacing w:before="24"/>
        <w:ind w:left="251" w:firstLine="0"/>
      </w:pPr>
      <w:r>
        <w:rPr>
          <w:b/>
        </w:rPr>
        <w:t>Nationality</w:t>
      </w:r>
      <w:r>
        <w:tab/>
        <w:t>: Indian</w:t>
      </w:r>
    </w:p>
    <w:p w14:paraId="03750DE5" w14:textId="77777777" w:rsidR="009259CE" w:rsidRDefault="00BB3080">
      <w:pPr>
        <w:pStyle w:val="BodyText"/>
        <w:tabs>
          <w:tab w:val="left" w:pos="3134"/>
        </w:tabs>
        <w:spacing w:before="19"/>
        <w:ind w:left="251" w:firstLine="0"/>
      </w:pPr>
      <w:r>
        <w:rPr>
          <w:b/>
        </w:rPr>
        <w:t>Address</w:t>
      </w:r>
      <w:r>
        <w:tab/>
        <w:t>:</w:t>
      </w:r>
      <w:r>
        <w:rPr>
          <w:spacing w:val="-1"/>
        </w:rPr>
        <w:t xml:space="preserve"> 13/308-2-B,Sarvaipalli Road, Mydukur, Kadapa (Dist),A.P, 516172</w:t>
      </w:r>
    </w:p>
    <w:p w14:paraId="3CA2CB88" w14:textId="77777777" w:rsidR="009259CE" w:rsidRDefault="00BB3080">
      <w:pPr>
        <w:pStyle w:val="Heading1"/>
        <w:tabs>
          <w:tab w:val="left" w:pos="10123"/>
        </w:tabs>
        <w:spacing w:before="185"/>
        <w:ind w:right="174"/>
        <w:jc w:val="right"/>
        <w:rPr>
          <w:u w:val="none"/>
        </w:rPr>
      </w:pPr>
      <w:r>
        <w:rPr>
          <w:u w:val="thick"/>
        </w:rPr>
        <w:t>DECLARATION</w:t>
      </w:r>
      <w:r>
        <w:rPr>
          <w:u w:val="thick"/>
        </w:rPr>
        <w:tab/>
      </w:r>
    </w:p>
    <w:p w14:paraId="4C66E2DE" w14:textId="77777777" w:rsidR="009259CE" w:rsidRDefault="00BB3080">
      <w:pPr>
        <w:pStyle w:val="BodyText"/>
        <w:spacing w:before="182" w:line="259" w:lineRule="auto"/>
        <w:ind w:left="251" w:right="188" w:firstLine="0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particulars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facts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stated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 of</w:t>
      </w:r>
      <w:r>
        <w:rPr>
          <w:spacing w:val="-3"/>
        </w:rPr>
        <w:t xml:space="preserve"> </w:t>
      </w:r>
      <w:r>
        <w:t>my belief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knowledge</w:t>
      </w:r>
    </w:p>
    <w:p w14:paraId="221A3CE9" w14:textId="77777777" w:rsidR="009259CE" w:rsidRDefault="00BB3080">
      <w:pPr>
        <w:spacing w:before="159"/>
        <w:ind w:left="251"/>
        <w:rPr>
          <w:sz w:val="24"/>
        </w:rPr>
      </w:pPr>
      <w:r>
        <w:rPr>
          <w:b/>
          <w:sz w:val="24"/>
        </w:rPr>
        <w:t>Place:</w:t>
      </w:r>
      <w:r>
        <w:rPr>
          <w:b/>
          <w:spacing w:val="48"/>
          <w:sz w:val="24"/>
        </w:rPr>
        <w:t xml:space="preserve"> Mydukur.</w:t>
      </w:r>
    </w:p>
    <w:p w14:paraId="639F7D73" w14:textId="77777777" w:rsidR="009259CE" w:rsidRDefault="009259CE">
      <w:pPr>
        <w:pStyle w:val="BodyText"/>
        <w:spacing w:before="9"/>
        <w:ind w:left="0" w:firstLine="0"/>
        <w:rPr>
          <w:sz w:val="10"/>
        </w:rPr>
      </w:pPr>
    </w:p>
    <w:p w14:paraId="789C9790" w14:textId="77777777" w:rsidR="009259CE" w:rsidRDefault="00BB3080">
      <w:pPr>
        <w:pStyle w:val="Heading1"/>
        <w:spacing w:before="52"/>
        <w:ind w:right="309"/>
        <w:jc w:val="right"/>
        <w:rPr>
          <w:u w:val="none"/>
        </w:rPr>
      </w:pPr>
      <w:r>
        <w:rPr>
          <w:u w:val="none"/>
        </w:rPr>
        <w:t xml:space="preserve">Galanki </w:t>
      </w:r>
      <w:r>
        <w:rPr>
          <w:u w:val="none"/>
        </w:rPr>
        <w:t>Prasanna.</w:t>
      </w:r>
    </w:p>
    <w:sectPr w:rsidR="009259CE">
      <w:pgSz w:w="11920" w:h="16850"/>
      <w:pgMar w:top="820" w:right="7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32CCF72"/>
    <w:lvl w:ilvl="0" w:tplc="98CC4EC6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BFA802C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91E84E4"/>
    <w:lvl w:ilvl="0" w:tplc="B83A41B2">
      <w:start w:val="1"/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4F2B580">
      <w:start w:val="1"/>
      <w:numFmt w:val="bullet"/>
      <w:lvlText w:val=""/>
      <w:lvlJc w:val="left"/>
      <w:pPr>
        <w:ind w:left="97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8CC4EC6">
      <w:start w:val="1"/>
      <w:numFmt w:val="bullet"/>
      <w:lvlText w:val="•"/>
      <w:lvlJc w:val="left"/>
      <w:pPr>
        <w:ind w:left="2043" w:hanging="360"/>
      </w:pPr>
      <w:rPr>
        <w:rFonts w:hint="default"/>
        <w:lang w:val="en-US" w:eastAsia="en-US" w:bidi="ar-SA"/>
      </w:rPr>
    </w:lvl>
    <w:lvl w:ilvl="3" w:tplc="61CEAD2A">
      <w:start w:val="1"/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A072DBD0">
      <w:start w:val="1"/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5" w:tplc="4B64AA36">
      <w:start w:val="1"/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64462846">
      <w:start w:val="1"/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 w:tplc="52DACD30">
      <w:start w:val="1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 w:tplc="4A5C10AE">
      <w:start w:val="1"/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3">
    <w:nsid w:val="00000004"/>
    <w:multiLevelType w:val="hybridMultilevel"/>
    <w:tmpl w:val="B9C2E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CEE49F8"/>
    <w:lvl w:ilvl="0" w:tplc="FC2E0870">
      <w:start w:val="1"/>
      <w:numFmt w:val="bullet"/>
      <w:lvlText w:val="-"/>
      <w:lvlJc w:val="left"/>
      <w:pPr>
        <w:ind w:left="963"/>
      </w:pPr>
      <w:rPr>
        <w:rFonts w:ascii="Times New Roman" w:eastAsia="Times New Roman" w:hAnsi="Times New Roman" w:cs="Times New Roman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B0DF40">
      <w:start w:val="1"/>
      <w:numFmt w:val="bullet"/>
      <w:lvlText w:val="o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4A2D92">
      <w:start w:val="1"/>
      <w:numFmt w:val="bullet"/>
      <w:lvlText w:val="▪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AE5154">
      <w:start w:val="1"/>
      <w:numFmt w:val="bullet"/>
      <w:lvlText w:val="•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E4B26E">
      <w:start w:val="1"/>
      <w:numFmt w:val="bullet"/>
      <w:lvlText w:val="o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BE121C">
      <w:start w:val="1"/>
      <w:numFmt w:val="bullet"/>
      <w:lvlText w:val="▪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4A70C">
      <w:start w:val="1"/>
      <w:numFmt w:val="bullet"/>
      <w:lvlText w:val="•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1471B8">
      <w:start w:val="1"/>
      <w:numFmt w:val="bullet"/>
      <w:lvlText w:val="o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54B8D4">
      <w:start w:val="1"/>
      <w:numFmt w:val="bullet"/>
      <w:lvlText w:val="▪"/>
      <w:lvlJc w:val="left"/>
      <w:pPr>
        <w:ind w:left="6898"/>
      </w:pPr>
      <w:rPr>
        <w:rFonts w:ascii="Times New Roman" w:eastAsia="Times New Roman" w:hAnsi="Times New Roman" w:cs="Times New Roman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6"/>
    <w:multiLevelType w:val="hybridMultilevel"/>
    <w:tmpl w:val="DD42B5B0"/>
    <w:lvl w:ilvl="0" w:tplc="53429036">
      <w:start w:val="1"/>
      <w:numFmt w:val="bullet"/>
      <w:lvlText w:val="-"/>
      <w:lvlJc w:val="left"/>
      <w:pPr>
        <w:ind w:left="6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1530121"/>
    <w:multiLevelType w:val="hybridMultilevel"/>
    <w:tmpl w:val="5986C67C"/>
    <w:lvl w:ilvl="0" w:tplc="40090001">
      <w:start w:val="1"/>
      <w:numFmt w:val="bullet"/>
      <w:lvlText w:val=""/>
      <w:lvlJc w:val="left"/>
      <w:pPr>
        <w:ind w:left="974" w:hanging="363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6860BB52">
      <w:start w:val="1"/>
      <w:numFmt w:val="bullet"/>
      <w:lvlText w:val="•"/>
      <w:lvlJc w:val="left"/>
      <w:pPr>
        <w:ind w:left="1937" w:hanging="363"/>
      </w:pPr>
      <w:rPr>
        <w:rFonts w:hint="default"/>
        <w:lang w:val="en-US" w:eastAsia="en-US" w:bidi="ar-SA"/>
      </w:rPr>
    </w:lvl>
    <w:lvl w:ilvl="2" w:tplc="E18C7DB4">
      <w:start w:val="1"/>
      <w:numFmt w:val="bullet"/>
      <w:lvlText w:val="•"/>
      <w:lvlJc w:val="left"/>
      <w:pPr>
        <w:ind w:left="2894" w:hanging="363"/>
      </w:pPr>
      <w:rPr>
        <w:rFonts w:hint="default"/>
        <w:lang w:val="en-US" w:eastAsia="en-US" w:bidi="ar-SA"/>
      </w:rPr>
    </w:lvl>
    <w:lvl w:ilvl="3" w:tplc="C2746532">
      <w:start w:val="1"/>
      <w:numFmt w:val="bullet"/>
      <w:lvlText w:val="•"/>
      <w:lvlJc w:val="left"/>
      <w:pPr>
        <w:ind w:left="3851" w:hanging="363"/>
      </w:pPr>
      <w:rPr>
        <w:rFonts w:hint="default"/>
        <w:lang w:val="en-US" w:eastAsia="en-US" w:bidi="ar-SA"/>
      </w:rPr>
    </w:lvl>
    <w:lvl w:ilvl="4" w:tplc="AC4A3DBA">
      <w:start w:val="1"/>
      <w:numFmt w:val="bullet"/>
      <w:lvlText w:val="•"/>
      <w:lvlJc w:val="left"/>
      <w:pPr>
        <w:ind w:left="4808" w:hanging="363"/>
      </w:pPr>
      <w:rPr>
        <w:rFonts w:hint="default"/>
        <w:lang w:val="en-US" w:eastAsia="en-US" w:bidi="ar-SA"/>
      </w:rPr>
    </w:lvl>
    <w:lvl w:ilvl="5" w:tplc="9BBE3F0A">
      <w:start w:val="1"/>
      <w:numFmt w:val="bullet"/>
      <w:lvlText w:val="•"/>
      <w:lvlJc w:val="left"/>
      <w:pPr>
        <w:ind w:left="5765" w:hanging="363"/>
      </w:pPr>
      <w:rPr>
        <w:rFonts w:hint="default"/>
        <w:lang w:val="en-US" w:eastAsia="en-US" w:bidi="ar-SA"/>
      </w:rPr>
    </w:lvl>
    <w:lvl w:ilvl="6" w:tplc="B524C030">
      <w:start w:val="1"/>
      <w:numFmt w:val="bullet"/>
      <w:lvlText w:val="•"/>
      <w:lvlJc w:val="left"/>
      <w:pPr>
        <w:ind w:left="6722" w:hanging="363"/>
      </w:pPr>
      <w:rPr>
        <w:rFonts w:hint="default"/>
        <w:lang w:val="en-US" w:eastAsia="en-US" w:bidi="ar-SA"/>
      </w:rPr>
    </w:lvl>
    <w:lvl w:ilvl="7" w:tplc="927C2AC2">
      <w:start w:val="1"/>
      <w:numFmt w:val="bullet"/>
      <w:lvlText w:val="•"/>
      <w:lvlJc w:val="left"/>
      <w:pPr>
        <w:ind w:left="7679" w:hanging="363"/>
      </w:pPr>
      <w:rPr>
        <w:rFonts w:hint="default"/>
        <w:lang w:val="en-US" w:eastAsia="en-US" w:bidi="ar-SA"/>
      </w:rPr>
    </w:lvl>
    <w:lvl w:ilvl="8" w:tplc="DA22F2DE">
      <w:start w:val="1"/>
      <w:numFmt w:val="bullet"/>
      <w:lvlText w:val="•"/>
      <w:lvlJc w:val="left"/>
      <w:pPr>
        <w:ind w:left="8636" w:hanging="363"/>
      </w:pPr>
      <w:rPr>
        <w:rFonts w:hint="default"/>
        <w:lang w:val="en-US" w:eastAsia="en-US" w:bidi="ar-SA"/>
      </w:rPr>
    </w:lvl>
  </w:abstractNum>
  <w:abstractNum w:abstractNumId="10">
    <w:nsid w:val="01927E24"/>
    <w:multiLevelType w:val="hybridMultilevel"/>
    <w:tmpl w:val="54A82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BB5B30"/>
    <w:multiLevelType w:val="hybridMultilevel"/>
    <w:tmpl w:val="1E8672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CE"/>
    <w:rsid w:val="005353B8"/>
    <w:rsid w:val="009259CE"/>
    <w:rsid w:val="00BB3080"/>
    <w:rsid w:val="00C6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8D54"/>
  <w15:docId w15:val="{2EE53E11-65B4-4D61-994C-DBA609D6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Calibri"/>
    </w:rPr>
  </w:style>
  <w:style w:type="paragraph" w:styleId="Heading1">
    <w:name w:val="heading 1"/>
    <w:basedOn w:val="Normal"/>
    <w:uiPriority w:val="9"/>
    <w:qFormat/>
    <w:pPr>
      <w:spacing w:before="182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971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"/>
      <w:ind w:left="25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23"/>
      <w:ind w:left="97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nyurl.com/TCSYoungProfess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 varma</dc:creator>
  <cp:lastModifiedBy>LAPTOPS24</cp:lastModifiedBy>
  <cp:revision>2</cp:revision>
  <dcterms:created xsi:type="dcterms:W3CDTF">2025-02-23T08:44:00Z</dcterms:created>
  <dcterms:modified xsi:type="dcterms:W3CDTF">2025-02-23T08:44:00Z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2024-06-03T00:00:00Z</vt:filetime>
  </property>
  <property fmtid="{D5CDD505-2E9C-101B-9397-08002B2CF9AE}" pid="3" name="ICV">
    <vt:lpwstr>3028cc1efc4d4cef9466d643bd0f26ba</vt:lpwstr>
  </property>
</Properties>
</file>